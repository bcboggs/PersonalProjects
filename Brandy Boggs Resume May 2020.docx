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F98F8" w14:textId="770F50F9" w:rsidR="00833503" w:rsidRPr="002D4116" w:rsidRDefault="002D4116">
      <w:pPr>
        <w:spacing w:before="35"/>
        <w:ind w:left="2821" w:right="2822"/>
        <w:jc w:val="center"/>
        <w:rPr>
          <w:sz w:val="48"/>
          <w:szCs w:val="48"/>
        </w:rPr>
      </w:pPr>
      <w:r w:rsidRPr="002D4116">
        <w:rPr>
          <w:sz w:val="48"/>
          <w:szCs w:val="48"/>
        </w:rPr>
        <w:t>BRANDY BOGGS</w:t>
      </w:r>
    </w:p>
    <w:p w14:paraId="351C2874" w14:textId="77777777" w:rsidR="00833503" w:rsidRPr="002D4116" w:rsidRDefault="00833503">
      <w:pPr>
        <w:spacing w:before="8" w:line="180" w:lineRule="exact"/>
        <w:rPr>
          <w:sz w:val="19"/>
          <w:szCs w:val="19"/>
        </w:rPr>
      </w:pPr>
    </w:p>
    <w:p w14:paraId="1448B320" w14:textId="42DA3DE8" w:rsidR="00833503" w:rsidRPr="002D4116" w:rsidRDefault="002D4116" w:rsidP="00072F56">
      <w:pPr>
        <w:ind w:left="1440" w:right="1440"/>
        <w:jc w:val="center"/>
      </w:pPr>
      <w:r>
        <w:rPr>
          <w:w w:val="99"/>
        </w:rPr>
        <w:t>(478) 997-7223</w:t>
      </w:r>
      <w:r w:rsidR="009B638D" w:rsidRPr="002D4116">
        <w:t xml:space="preserve"> </w:t>
      </w:r>
      <w:r w:rsidR="009B638D" w:rsidRPr="002D4116">
        <w:rPr>
          <w:w w:val="99"/>
        </w:rPr>
        <w:t xml:space="preserve">— </w:t>
      </w:r>
      <w:r>
        <w:rPr>
          <w:w w:val="99"/>
        </w:rPr>
        <w:t>15760 Regina Ave, Allen Park, MI</w:t>
      </w:r>
      <w:r w:rsidR="00072F56">
        <w:rPr>
          <w:w w:val="99"/>
        </w:rPr>
        <w:t>,</w:t>
      </w:r>
      <w:r>
        <w:rPr>
          <w:w w:val="99"/>
        </w:rPr>
        <w:t xml:space="preserve"> </w:t>
      </w:r>
      <w:r w:rsidR="00072F56">
        <w:rPr>
          <w:w w:val="99"/>
        </w:rPr>
        <w:t>48101</w:t>
      </w:r>
      <w:r w:rsidR="009B638D" w:rsidRPr="002D4116">
        <w:rPr>
          <w:w w:val="99"/>
        </w:rPr>
        <w:t>—</w:t>
      </w:r>
      <w:r w:rsidR="009B638D" w:rsidRPr="002D4116">
        <w:t xml:space="preserve"> </w:t>
      </w:r>
      <w:r w:rsidRPr="00072F56">
        <w:t>bcboggs@umich.edu</w:t>
      </w:r>
    </w:p>
    <w:p w14:paraId="440C82F4" w14:textId="3F78F532" w:rsidR="00833503" w:rsidRPr="00072F56" w:rsidRDefault="009B638D" w:rsidP="00072F56">
      <w:pPr>
        <w:spacing w:before="67"/>
        <w:ind w:left="2160" w:right="1440" w:firstLine="720"/>
        <w:rPr>
          <w:color w:val="000000"/>
          <w:w w:val="99"/>
        </w:rPr>
      </w:pPr>
      <w:r w:rsidRPr="002D4116">
        <w:t>LinkedIn</w:t>
      </w:r>
      <w:r w:rsidR="002D4116">
        <w:t>:</w:t>
      </w:r>
      <w:r w:rsidR="00072F56">
        <w:t xml:space="preserve"> </w:t>
      </w:r>
      <w:hyperlink r:id="rId5" w:history="1">
        <w:r w:rsidR="002D4116" w:rsidRPr="00072F56">
          <w:rPr>
            <w:rStyle w:val="Hyperlink"/>
          </w:rPr>
          <w:t>https://bit.ly/2kibvHp</w:t>
        </w:r>
      </w:hyperlink>
      <w:r w:rsidR="00072F56">
        <w:rPr>
          <w:color w:val="000000"/>
          <w:w w:val="99"/>
        </w:rPr>
        <w:t xml:space="preserve"> - </w:t>
      </w:r>
      <w:r w:rsidR="00072F56" w:rsidRPr="002D4116">
        <w:rPr>
          <w:color w:val="000000"/>
          <w:w w:val="99"/>
        </w:rPr>
        <w:t>GitHub</w:t>
      </w:r>
      <w:r w:rsidR="00072F56">
        <w:rPr>
          <w:color w:val="000000"/>
          <w:w w:val="99"/>
        </w:rPr>
        <w:t xml:space="preserve">: </w:t>
      </w:r>
      <w:bookmarkStart w:id="0" w:name="_GoBack"/>
      <w:r w:rsidR="00B67A91">
        <w:fldChar w:fldCharType="begin"/>
      </w:r>
      <w:r w:rsidR="00B67A91">
        <w:instrText xml:space="preserve"> HYPERLINK "https://github.com/bcboggs" </w:instrText>
      </w:r>
      <w:r w:rsidR="00B67A91">
        <w:fldChar w:fldCharType="separate"/>
      </w:r>
      <w:r w:rsidR="00072F56">
        <w:rPr>
          <w:rStyle w:val="Hyperlink"/>
          <w:rFonts w:eastAsiaTheme="majorEastAsia"/>
        </w:rPr>
        <w:t>https://github.com/bcboggs</w:t>
      </w:r>
      <w:r w:rsidR="00B67A91">
        <w:rPr>
          <w:rStyle w:val="Hyperlink"/>
          <w:rFonts w:eastAsiaTheme="majorEastAsia"/>
        </w:rPr>
        <w:fldChar w:fldCharType="end"/>
      </w:r>
    </w:p>
    <w:bookmarkEnd w:id="0"/>
    <w:p w14:paraId="2F08AA8D" w14:textId="77777777" w:rsidR="00833503" w:rsidRPr="002D4116" w:rsidRDefault="00833503" w:rsidP="00072F56">
      <w:pPr>
        <w:spacing w:before="5" w:line="100" w:lineRule="exact"/>
        <w:jc w:val="right"/>
        <w:rPr>
          <w:sz w:val="10"/>
          <w:szCs w:val="10"/>
        </w:rPr>
      </w:pPr>
    </w:p>
    <w:p w14:paraId="7A83A9E0" w14:textId="77777777" w:rsidR="00833503" w:rsidRPr="002D4116" w:rsidRDefault="00833503" w:rsidP="00072F56">
      <w:pPr>
        <w:spacing w:line="200" w:lineRule="exact"/>
        <w:jc w:val="both"/>
      </w:pPr>
    </w:p>
    <w:p w14:paraId="28190198" w14:textId="77777777" w:rsidR="00833503" w:rsidRPr="002D4116" w:rsidRDefault="00B67A91">
      <w:pPr>
        <w:ind w:left="114"/>
      </w:pPr>
      <w:r>
        <w:pict w14:anchorId="146E8A5D">
          <v:group id="_x0000_s1034" style="position:absolute;left:0;text-align:left;margin-left:18.7pt;margin-top:15.4pt;width:574.55pt;height:0;z-index:-251660800;mso-position-horizontal-relative:page" coordorigin="374,308" coordsize="11491,0">
            <v:shape id="_x0000_s1035" style="position:absolute;left:374;top:308;width:11491;height:0" coordorigin="374,308" coordsize="11491,0" path="m374,308r11492,e" filled="f" strokeweight=".14042mm">
              <v:path arrowok="t"/>
            </v:shape>
            <w10:wrap anchorx="page"/>
          </v:group>
        </w:pict>
      </w:r>
      <w:r w:rsidR="009B638D" w:rsidRPr="002D4116">
        <w:rPr>
          <w:w w:val="99"/>
        </w:rPr>
        <w:t>EDUCATION</w:t>
      </w:r>
    </w:p>
    <w:p w14:paraId="625EEA93" w14:textId="77777777" w:rsidR="00833503" w:rsidRPr="002D4116" w:rsidRDefault="00833503">
      <w:pPr>
        <w:spacing w:before="3" w:line="140" w:lineRule="exact"/>
        <w:rPr>
          <w:sz w:val="15"/>
          <w:szCs w:val="15"/>
        </w:rPr>
      </w:pPr>
    </w:p>
    <w:p w14:paraId="6E59F8BE" w14:textId="60525926" w:rsidR="00833503" w:rsidRPr="002D4116" w:rsidRDefault="009B638D">
      <w:pPr>
        <w:ind w:left="378" w:right="80"/>
        <w:jc w:val="center"/>
      </w:pPr>
      <w:proofErr w:type="gramStart"/>
      <w:r w:rsidRPr="002D4116">
        <w:rPr>
          <w:w w:val="99"/>
        </w:rPr>
        <w:t>University</w:t>
      </w:r>
      <w:r w:rsidRPr="002D4116">
        <w:t xml:space="preserve">  </w:t>
      </w:r>
      <w:r w:rsidRPr="002D4116">
        <w:rPr>
          <w:w w:val="99"/>
        </w:rPr>
        <w:t>of</w:t>
      </w:r>
      <w:proofErr w:type="gramEnd"/>
      <w:r w:rsidRPr="002D4116">
        <w:t xml:space="preserve">  </w:t>
      </w:r>
      <w:r w:rsidRPr="002D4116">
        <w:rPr>
          <w:w w:val="99"/>
        </w:rPr>
        <w:t>Michigan</w:t>
      </w:r>
      <w:r w:rsidR="002D4116">
        <w:rPr>
          <w:w w:val="99"/>
        </w:rPr>
        <w:t xml:space="preserve"> - </w:t>
      </w:r>
      <w:r w:rsidR="00651A43" w:rsidRPr="002D4116">
        <w:rPr>
          <w:w w:val="99"/>
        </w:rPr>
        <w:t>Dearborn</w:t>
      </w:r>
      <w:r w:rsidRPr="002D4116">
        <w:t xml:space="preserve">                                                                                                           </w:t>
      </w:r>
      <w:r w:rsidR="00B3655C" w:rsidRPr="002D4116">
        <w:t xml:space="preserve">                     </w:t>
      </w:r>
      <w:r w:rsidR="00651A43" w:rsidRPr="002D4116">
        <w:rPr>
          <w:w w:val="99"/>
        </w:rPr>
        <w:t>January 2017</w:t>
      </w:r>
      <w:r w:rsidRPr="002D4116">
        <w:rPr>
          <w:w w:val="99"/>
        </w:rPr>
        <w:t>-May</w:t>
      </w:r>
      <w:r w:rsidRPr="002D4116">
        <w:t xml:space="preserve"> </w:t>
      </w:r>
      <w:r w:rsidRPr="002D4116">
        <w:rPr>
          <w:w w:val="99"/>
        </w:rPr>
        <w:t>2020</w:t>
      </w:r>
    </w:p>
    <w:p w14:paraId="0CA88E15" w14:textId="7FE9C9C9" w:rsidR="00833503" w:rsidRPr="002D4116" w:rsidRDefault="009B638D">
      <w:pPr>
        <w:spacing w:before="9" w:line="249" w:lineRule="auto"/>
        <w:ind w:left="413" w:right="80"/>
      </w:pPr>
      <w:r w:rsidRPr="002D4116">
        <w:rPr>
          <w:w w:val="99"/>
        </w:rPr>
        <w:t>B.S</w:t>
      </w:r>
      <w:r w:rsidR="00651A43" w:rsidRPr="002D4116">
        <w:rPr>
          <w:w w:val="99"/>
        </w:rPr>
        <w:t>. Software Engineering</w:t>
      </w:r>
      <w:r w:rsidRPr="002D4116">
        <w:t xml:space="preserve">                                                                                                                       </w:t>
      </w:r>
      <w:r w:rsidR="00651A43" w:rsidRPr="002D4116">
        <w:t xml:space="preserve">            </w:t>
      </w:r>
      <w:r w:rsidRPr="002D4116">
        <w:t xml:space="preserve">           </w:t>
      </w:r>
      <w:r w:rsidR="00651A43" w:rsidRPr="002D4116">
        <w:t xml:space="preserve">       </w:t>
      </w:r>
      <w:r w:rsidRPr="002D4116">
        <w:t xml:space="preserve">    </w:t>
      </w:r>
      <w:r w:rsidR="00B3655C" w:rsidRPr="002D4116">
        <w:t xml:space="preserve">      </w:t>
      </w:r>
      <w:r w:rsidR="00651A43" w:rsidRPr="002D4116">
        <w:rPr>
          <w:w w:val="99"/>
        </w:rPr>
        <w:t>Dearborn</w:t>
      </w:r>
      <w:r w:rsidRPr="002D4116">
        <w:rPr>
          <w:w w:val="99"/>
        </w:rPr>
        <w:t>,</w:t>
      </w:r>
      <w:r w:rsidRPr="002D4116">
        <w:t xml:space="preserve"> </w:t>
      </w:r>
      <w:r w:rsidRPr="002D4116">
        <w:rPr>
          <w:w w:val="99"/>
        </w:rPr>
        <w:t>MI GPA:</w:t>
      </w:r>
      <w:r w:rsidRPr="002D4116">
        <w:t xml:space="preserve"> </w:t>
      </w:r>
      <w:r w:rsidR="0009413B">
        <w:rPr>
          <w:w w:val="99"/>
        </w:rPr>
        <w:t>3.</w:t>
      </w:r>
      <w:r w:rsidR="00205C12">
        <w:rPr>
          <w:w w:val="99"/>
        </w:rPr>
        <w:t>12</w:t>
      </w:r>
    </w:p>
    <w:p w14:paraId="1E21E5E1" w14:textId="2BA602D6" w:rsidR="00833503" w:rsidRPr="002D4116" w:rsidRDefault="009B638D" w:rsidP="001772F4">
      <w:pPr>
        <w:spacing w:before="34" w:line="249" w:lineRule="auto"/>
        <w:ind w:left="852" w:right="76" w:hanging="199"/>
        <w:rPr>
          <w:sz w:val="22"/>
          <w:szCs w:val="22"/>
        </w:rPr>
      </w:pPr>
      <w:r w:rsidRPr="002D4116">
        <w:rPr>
          <w:w w:val="99"/>
        </w:rPr>
        <w:t>•</w:t>
      </w:r>
      <w:r w:rsidRPr="002D4116">
        <w:t xml:space="preserve">  </w:t>
      </w:r>
      <w:r w:rsidRPr="002D4116">
        <w:rPr>
          <w:w w:val="99"/>
        </w:rPr>
        <w:t>Relevant</w:t>
      </w:r>
      <w:r w:rsidRPr="002D4116">
        <w:t xml:space="preserve"> </w:t>
      </w:r>
      <w:r w:rsidRPr="002D4116">
        <w:rPr>
          <w:w w:val="99"/>
        </w:rPr>
        <w:t>Coursework:</w:t>
      </w:r>
      <w:r w:rsidRPr="002D4116">
        <w:t xml:space="preserve">  </w:t>
      </w:r>
      <w:r w:rsidR="001772F4" w:rsidRPr="002D4116">
        <w:rPr>
          <w:w w:val="99"/>
        </w:rPr>
        <w:t>Algorithm Analysis</w:t>
      </w:r>
      <w:r w:rsidRPr="002D4116">
        <w:rPr>
          <w:w w:val="99"/>
        </w:rPr>
        <w:t>,</w:t>
      </w:r>
      <w:r w:rsidRPr="002D4116">
        <w:t xml:space="preserve"> </w:t>
      </w:r>
      <w:r w:rsidRPr="002D4116">
        <w:rPr>
          <w:w w:val="99"/>
        </w:rPr>
        <w:t>Conversational</w:t>
      </w:r>
      <w:r w:rsidRPr="002D4116">
        <w:t xml:space="preserve"> </w:t>
      </w:r>
      <w:r w:rsidRPr="002D4116">
        <w:rPr>
          <w:w w:val="99"/>
        </w:rPr>
        <w:t>Artificial</w:t>
      </w:r>
      <w:r w:rsidRPr="002D4116">
        <w:t xml:space="preserve"> </w:t>
      </w:r>
      <w:r w:rsidRPr="002D4116">
        <w:rPr>
          <w:w w:val="99"/>
        </w:rPr>
        <w:t>Intelligence,</w:t>
      </w:r>
      <w:r w:rsidRPr="002D4116">
        <w:t xml:space="preserve"> </w:t>
      </w:r>
      <w:r w:rsidRPr="002D4116">
        <w:rPr>
          <w:w w:val="99"/>
        </w:rPr>
        <w:t>Deep</w:t>
      </w:r>
      <w:r w:rsidRPr="002D4116">
        <w:t xml:space="preserve"> </w:t>
      </w:r>
      <w:r w:rsidRPr="002D4116">
        <w:rPr>
          <w:w w:val="99"/>
        </w:rPr>
        <w:t xml:space="preserve">Learning, </w:t>
      </w:r>
      <w:r w:rsidR="001772F4" w:rsidRPr="002D4116">
        <w:rPr>
          <w:w w:val="99"/>
        </w:rPr>
        <w:t xml:space="preserve">Data </w:t>
      </w:r>
      <w:proofErr w:type="gramStart"/>
      <w:r w:rsidR="001772F4" w:rsidRPr="002D4116">
        <w:rPr>
          <w:w w:val="99"/>
        </w:rPr>
        <w:t>Structures</w:t>
      </w:r>
      <w:r w:rsidRPr="002D4116">
        <w:rPr>
          <w:w w:val="99"/>
        </w:rPr>
        <w:t>,</w:t>
      </w:r>
      <w:r w:rsidRPr="002D4116">
        <w:t xml:space="preserve">  </w:t>
      </w:r>
      <w:r w:rsidRPr="002D4116">
        <w:rPr>
          <w:w w:val="99"/>
        </w:rPr>
        <w:t>Introduction</w:t>
      </w:r>
      <w:proofErr w:type="gramEnd"/>
      <w:r w:rsidRPr="002D4116">
        <w:t xml:space="preserve">  </w:t>
      </w:r>
      <w:r w:rsidRPr="002D4116">
        <w:rPr>
          <w:w w:val="99"/>
        </w:rPr>
        <w:t>to</w:t>
      </w:r>
      <w:r w:rsidRPr="002D4116">
        <w:t xml:space="preserve">  </w:t>
      </w:r>
      <w:r w:rsidRPr="002D4116">
        <w:rPr>
          <w:w w:val="99"/>
        </w:rPr>
        <w:t>Operating</w:t>
      </w:r>
      <w:r w:rsidRPr="002D4116">
        <w:t xml:space="preserve">  </w:t>
      </w:r>
      <w:r w:rsidRPr="002D4116">
        <w:rPr>
          <w:w w:val="99"/>
        </w:rPr>
        <w:t>Systems,</w:t>
      </w:r>
      <w:r w:rsidRPr="002D4116">
        <w:t xml:space="preserve">  </w:t>
      </w:r>
      <w:r w:rsidRPr="002D4116">
        <w:rPr>
          <w:w w:val="99"/>
        </w:rPr>
        <w:t>Web</w:t>
      </w:r>
      <w:r w:rsidRPr="002D4116">
        <w:t xml:space="preserve">  </w:t>
      </w:r>
      <w:r w:rsidRPr="002D4116">
        <w:rPr>
          <w:w w:val="99"/>
        </w:rPr>
        <w:t>Systems,</w:t>
      </w:r>
      <w:r w:rsidRPr="002D4116">
        <w:t xml:space="preserve">  </w:t>
      </w:r>
      <w:r w:rsidRPr="002D4116">
        <w:rPr>
          <w:w w:val="99"/>
        </w:rPr>
        <w:t>Discrete</w:t>
      </w:r>
      <w:r w:rsidRPr="002D4116">
        <w:t xml:space="preserve"> </w:t>
      </w:r>
      <w:r w:rsidRPr="002D4116">
        <w:rPr>
          <w:w w:val="99"/>
        </w:rPr>
        <w:t>Mathematics,</w:t>
      </w:r>
      <w:r w:rsidRPr="002D4116">
        <w:t xml:space="preserve"> </w:t>
      </w:r>
      <w:r w:rsidRPr="002D4116">
        <w:rPr>
          <w:w w:val="99"/>
        </w:rPr>
        <w:t>Matrix</w:t>
      </w:r>
      <w:r w:rsidRPr="002D4116">
        <w:t xml:space="preserve"> </w:t>
      </w:r>
      <w:r w:rsidRPr="002D4116">
        <w:rPr>
          <w:w w:val="99"/>
        </w:rPr>
        <w:t>Algebra,</w:t>
      </w:r>
      <w:r w:rsidRPr="002D4116">
        <w:t xml:space="preserve"> </w:t>
      </w:r>
      <w:r w:rsidR="001772F4" w:rsidRPr="002D4116">
        <w:rPr>
          <w:w w:val="99"/>
        </w:rPr>
        <w:t>Engineering Statistics, Game Design using Unity, Game Design Using Unreal Engine</w:t>
      </w:r>
    </w:p>
    <w:p w14:paraId="157CA31C" w14:textId="28097E62" w:rsidR="00833503" w:rsidRPr="002D4116" w:rsidRDefault="00B67A91">
      <w:pPr>
        <w:ind w:left="114"/>
      </w:pPr>
      <w:r>
        <w:pict w14:anchorId="6FBED478">
          <v:group id="_x0000_s1032" style="position:absolute;left:0;text-align:left;margin-left:18.7pt;margin-top:15.4pt;width:574.55pt;height:0;z-index:-251659776;mso-position-horizontal-relative:page" coordorigin="374,308" coordsize="11491,0">
            <v:shape id="_x0000_s1033" style="position:absolute;left:374;top:308;width:11491;height:0" coordorigin="374,308" coordsize="11491,0" path="m374,308r11492,e" filled="f" strokeweight=".14042mm">
              <v:path arrowok="t"/>
            </v:shape>
            <w10:wrap anchorx="page"/>
          </v:group>
        </w:pict>
      </w:r>
      <w:proofErr w:type="gramStart"/>
      <w:r w:rsidR="009B638D" w:rsidRPr="002D4116">
        <w:rPr>
          <w:w w:val="99"/>
        </w:rPr>
        <w:t>PROFESSIONAL</w:t>
      </w:r>
      <w:r w:rsidR="009B638D" w:rsidRPr="002D4116">
        <w:t xml:space="preserve">  </w:t>
      </w:r>
      <w:r w:rsidR="009B638D" w:rsidRPr="002D4116">
        <w:rPr>
          <w:w w:val="99"/>
        </w:rPr>
        <w:t>EXPERIENCE</w:t>
      </w:r>
      <w:proofErr w:type="gramEnd"/>
      <w:r w:rsidR="00B3655C" w:rsidRPr="002D4116">
        <w:rPr>
          <w:w w:val="99"/>
        </w:rPr>
        <w:t xml:space="preserve"> </w:t>
      </w:r>
    </w:p>
    <w:p w14:paraId="698A2FC1" w14:textId="77777777" w:rsidR="00833503" w:rsidRPr="002D4116" w:rsidRDefault="00833503">
      <w:pPr>
        <w:spacing w:before="3" w:line="140" w:lineRule="exact"/>
        <w:rPr>
          <w:sz w:val="15"/>
          <w:szCs w:val="15"/>
        </w:rPr>
      </w:pPr>
    </w:p>
    <w:p w14:paraId="66B9AB3E" w14:textId="104CF83D" w:rsidR="003A66EB" w:rsidRPr="002D4116" w:rsidRDefault="003A66EB" w:rsidP="003A66EB">
      <w:pPr>
        <w:ind w:left="413"/>
      </w:pPr>
      <w:r w:rsidRPr="002D4116">
        <w:rPr>
          <w:w w:val="99"/>
        </w:rPr>
        <w:t>Voxel [51]</w:t>
      </w:r>
      <w:r w:rsidR="009B638D" w:rsidRPr="002D4116">
        <w:rPr>
          <w:color w:val="000000"/>
        </w:rPr>
        <w:t xml:space="preserve">                                                  </w:t>
      </w:r>
      <w:r w:rsidRPr="002D4116">
        <w:rPr>
          <w:color w:val="000000"/>
        </w:rPr>
        <w:tab/>
      </w:r>
      <w:r w:rsidRPr="002D4116">
        <w:rPr>
          <w:color w:val="000000"/>
        </w:rPr>
        <w:tab/>
      </w:r>
      <w:r w:rsidRPr="002D4116">
        <w:rPr>
          <w:color w:val="000000"/>
        </w:rPr>
        <w:tab/>
      </w:r>
      <w:r w:rsidRPr="002D4116">
        <w:rPr>
          <w:color w:val="000000"/>
        </w:rPr>
        <w:tab/>
      </w:r>
      <w:r w:rsidRPr="002D4116">
        <w:rPr>
          <w:color w:val="000000"/>
        </w:rPr>
        <w:tab/>
      </w:r>
      <w:r w:rsidRPr="002D4116">
        <w:rPr>
          <w:color w:val="000000"/>
        </w:rPr>
        <w:tab/>
      </w:r>
      <w:r w:rsidRPr="002D4116">
        <w:rPr>
          <w:color w:val="000000"/>
        </w:rPr>
        <w:tab/>
        <w:t xml:space="preserve">     </w:t>
      </w:r>
      <w:r w:rsidRPr="002D4116">
        <w:rPr>
          <w:color w:val="000000"/>
        </w:rPr>
        <w:tab/>
        <w:t xml:space="preserve">   </w:t>
      </w:r>
      <w:r w:rsidR="00B3655C" w:rsidRPr="002D4116">
        <w:rPr>
          <w:color w:val="000000"/>
        </w:rPr>
        <w:t xml:space="preserve">   </w:t>
      </w:r>
      <w:r w:rsidRPr="002D4116">
        <w:rPr>
          <w:color w:val="000000"/>
          <w:w w:val="99"/>
        </w:rPr>
        <w:t>June 2018</w:t>
      </w:r>
      <w:r w:rsidR="002D4116" w:rsidRPr="002D4116">
        <w:rPr>
          <w:color w:val="000000"/>
          <w:w w:val="99"/>
        </w:rPr>
        <w:t xml:space="preserve"> </w:t>
      </w:r>
      <w:r w:rsidR="009B638D" w:rsidRPr="002D4116">
        <w:rPr>
          <w:color w:val="000000"/>
          <w:w w:val="99"/>
        </w:rPr>
        <w:t>-</w:t>
      </w:r>
      <w:r w:rsidR="002D4116" w:rsidRPr="002D4116">
        <w:rPr>
          <w:color w:val="000000"/>
          <w:w w:val="99"/>
        </w:rPr>
        <w:t xml:space="preserve"> </w:t>
      </w:r>
      <w:r w:rsidR="009B638D" w:rsidRPr="002D4116">
        <w:rPr>
          <w:color w:val="000000"/>
          <w:w w:val="99"/>
        </w:rPr>
        <w:t>A</w:t>
      </w:r>
      <w:r w:rsidRPr="002D4116">
        <w:rPr>
          <w:color w:val="000000"/>
          <w:w w:val="99"/>
        </w:rPr>
        <w:t>pril</w:t>
      </w:r>
      <w:r w:rsidR="009B638D" w:rsidRPr="002D4116">
        <w:rPr>
          <w:color w:val="000000"/>
        </w:rPr>
        <w:t xml:space="preserve"> </w:t>
      </w:r>
      <w:r w:rsidR="009B638D" w:rsidRPr="002D4116">
        <w:rPr>
          <w:color w:val="000000"/>
          <w:w w:val="99"/>
        </w:rPr>
        <w:t>2019</w:t>
      </w:r>
    </w:p>
    <w:p w14:paraId="20691355" w14:textId="398E3CDC" w:rsidR="00833503" w:rsidRPr="002D4116" w:rsidRDefault="003A66EB" w:rsidP="003A66EB">
      <w:pPr>
        <w:ind w:left="413"/>
      </w:pPr>
      <w:r w:rsidRPr="002D4116">
        <w:t>Data Annotator &amp; Intern</w:t>
      </w:r>
      <w:r w:rsidR="009B638D" w:rsidRPr="002D4116">
        <w:t xml:space="preserve">                                                                                                                       </w:t>
      </w:r>
      <w:r w:rsidRPr="002D4116">
        <w:tab/>
      </w:r>
      <w:r w:rsidRPr="002D4116">
        <w:tab/>
      </w:r>
      <w:r w:rsidRPr="002D4116">
        <w:tab/>
      </w:r>
      <w:r w:rsidR="00B3655C" w:rsidRPr="002D4116">
        <w:t xml:space="preserve">    </w:t>
      </w:r>
      <w:r w:rsidRPr="002D4116">
        <w:rPr>
          <w:w w:val="99"/>
        </w:rPr>
        <w:t>Ann Arbor, MI</w:t>
      </w:r>
    </w:p>
    <w:p w14:paraId="7585DBA8" w14:textId="285BAB66" w:rsidR="00833503" w:rsidRPr="002D4116" w:rsidRDefault="009B638D" w:rsidP="003A66EB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</w:t>
      </w:r>
      <w:r w:rsidR="003A66EB" w:rsidRPr="002D4116">
        <w:rPr>
          <w:w w:val="99"/>
        </w:rPr>
        <w:t>Reviewed data intended to be input into our Neural Network for object and person recognition</w:t>
      </w:r>
    </w:p>
    <w:p w14:paraId="1F30C9B8" w14:textId="15353942" w:rsidR="00833503" w:rsidRPr="002D4116" w:rsidRDefault="0009413B" w:rsidP="003A66EB">
      <w:pPr>
        <w:spacing w:before="70"/>
        <w:ind w:left="413"/>
      </w:pPr>
      <w:r>
        <w:rPr>
          <w:w w:val="99"/>
        </w:rPr>
        <w:t>Infor Intern</w:t>
      </w:r>
      <w:r w:rsidR="009B638D" w:rsidRPr="002D4116">
        <w:rPr>
          <w:color w:val="000000"/>
        </w:rPr>
        <w:t xml:space="preserve">                                                                          </w:t>
      </w:r>
      <w:r w:rsidR="003A66EB" w:rsidRPr="002D4116">
        <w:rPr>
          <w:color w:val="000000"/>
        </w:rPr>
        <w:tab/>
      </w:r>
      <w:r w:rsidR="003A66EB" w:rsidRPr="002D4116">
        <w:rPr>
          <w:color w:val="000000"/>
        </w:rPr>
        <w:tab/>
      </w:r>
      <w:r w:rsidR="003A66EB" w:rsidRPr="002D4116">
        <w:rPr>
          <w:color w:val="000000"/>
        </w:rPr>
        <w:tab/>
      </w:r>
      <w:r w:rsidR="003A66EB" w:rsidRPr="002D4116">
        <w:rPr>
          <w:color w:val="000000"/>
        </w:rPr>
        <w:tab/>
      </w:r>
      <w:r w:rsidR="003A66EB" w:rsidRPr="002D4116">
        <w:rPr>
          <w:color w:val="000000"/>
        </w:rPr>
        <w:tab/>
        <w:t xml:space="preserve"> </w:t>
      </w:r>
      <w:r w:rsidR="009B638D" w:rsidRPr="002D4116">
        <w:rPr>
          <w:color w:val="000000"/>
        </w:rPr>
        <w:t xml:space="preserve"> </w:t>
      </w:r>
      <w:r w:rsidR="00B3655C" w:rsidRPr="002D4116">
        <w:rPr>
          <w:color w:val="000000"/>
        </w:rPr>
        <w:t xml:space="preserve">     </w:t>
      </w:r>
      <w:r>
        <w:rPr>
          <w:color w:val="000000"/>
        </w:rPr>
        <w:t xml:space="preserve">                             </w:t>
      </w:r>
      <w:r w:rsidR="003A66EB" w:rsidRPr="002D4116">
        <w:rPr>
          <w:color w:val="000000"/>
          <w:w w:val="99"/>
        </w:rPr>
        <w:t>January 20</w:t>
      </w:r>
      <w:r>
        <w:rPr>
          <w:color w:val="000000"/>
          <w:w w:val="99"/>
        </w:rPr>
        <w:t>20</w:t>
      </w:r>
      <w:r w:rsidR="002D4116" w:rsidRPr="002D4116">
        <w:rPr>
          <w:color w:val="000000"/>
          <w:w w:val="99"/>
        </w:rPr>
        <w:t xml:space="preserve"> </w:t>
      </w:r>
      <w:r w:rsidR="009B638D" w:rsidRPr="002D4116">
        <w:rPr>
          <w:color w:val="000000"/>
          <w:w w:val="99"/>
        </w:rPr>
        <w:t>-</w:t>
      </w:r>
      <w:r w:rsidR="002D4116" w:rsidRPr="002D4116">
        <w:rPr>
          <w:color w:val="000000"/>
          <w:w w:val="99"/>
        </w:rPr>
        <w:t xml:space="preserve"> </w:t>
      </w:r>
      <w:r w:rsidR="003A66EB" w:rsidRPr="002D4116">
        <w:rPr>
          <w:color w:val="000000"/>
          <w:w w:val="99"/>
        </w:rPr>
        <w:t>Present</w:t>
      </w:r>
      <w:r w:rsidR="009B638D" w:rsidRPr="002D4116">
        <w:t xml:space="preserve">                                                                                                                                      </w:t>
      </w:r>
    </w:p>
    <w:p w14:paraId="340F0CDE" w14:textId="27F4B567" w:rsidR="00833503" w:rsidRDefault="009B638D" w:rsidP="003A66EB">
      <w:pPr>
        <w:spacing w:before="49" w:line="249" w:lineRule="auto"/>
        <w:ind w:left="786" w:right="76" w:hanging="199"/>
        <w:rPr>
          <w:w w:val="99"/>
        </w:rPr>
      </w:pPr>
      <w:r w:rsidRPr="002D4116">
        <w:rPr>
          <w:w w:val="99"/>
        </w:rPr>
        <w:t>•</w:t>
      </w:r>
      <w:r w:rsidRPr="002D4116">
        <w:t xml:space="preserve">  </w:t>
      </w:r>
      <w:r w:rsidR="0009413B">
        <w:rPr>
          <w:w w:val="99"/>
        </w:rPr>
        <w:t>Writes virtual user scripts to stress test applications for upcoming release</w:t>
      </w:r>
    </w:p>
    <w:p w14:paraId="71DFEE88" w14:textId="7F5197E3" w:rsidR="00205C12" w:rsidRPr="00205C12" w:rsidRDefault="00205C12" w:rsidP="00205C12">
      <w:pPr>
        <w:spacing w:before="49" w:line="249" w:lineRule="auto"/>
        <w:ind w:left="786" w:right="76" w:hanging="199"/>
        <w:rPr>
          <w:w w:val="99"/>
        </w:rPr>
      </w:pPr>
      <w:r w:rsidRPr="002D4116">
        <w:rPr>
          <w:w w:val="99"/>
        </w:rPr>
        <w:t>•</w:t>
      </w:r>
      <w:r w:rsidRPr="002D4116">
        <w:t xml:space="preserve">  </w:t>
      </w:r>
      <w:r>
        <w:rPr>
          <w:w w:val="99"/>
        </w:rPr>
        <w:t>Debug and Troubleshoot in Java, HTML, JavaScript &amp; Angular for upcoming release</w:t>
      </w:r>
    </w:p>
    <w:p w14:paraId="406D7A7D" w14:textId="73D763CD" w:rsidR="00833503" w:rsidRPr="002D4116" w:rsidRDefault="009B638D">
      <w:pPr>
        <w:spacing w:before="79"/>
        <w:ind w:left="413"/>
      </w:pPr>
      <w:proofErr w:type="gramStart"/>
      <w:r w:rsidRPr="002D4116">
        <w:rPr>
          <w:w w:val="99"/>
        </w:rPr>
        <w:t>University</w:t>
      </w:r>
      <w:r w:rsidRPr="002D4116">
        <w:t xml:space="preserve">  </w:t>
      </w:r>
      <w:r w:rsidRPr="002D4116">
        <w:rPr>
          <w:w w:val="99"/>
        </w:rPr>
        <w:t>of</w:t>
      </w:r>
      <w:proofErr w:type="gramEnd"/>
      <w:r w:rsidRPr="002D4116">
        <w:t xml:space="preserve">  </w:t>
      </w:r>
      <w:r w:rsidRPr="002D4116">
        <w:rPr>
          <w:w w:val="99"/>
        </w:rPr>
        <w:t>Michigan</w:t>
      </w:r>
      <w:r w:rsidR="00B3655C" w:rsidRPr="002D4116">
        <w:rPr>
          <w:w w:val="99"/>
        </w:rPr>
        <w:t xml:space="preserve"> - Dearborn </w:t>
      </w:r>
      <w:r w:rsidRPr="002D4116">
        <w:rPr>
          <w:w w:val="99"/>
        </w:rPr>
        <w:t>–</w:t>
      </w:r>
      <w:r w:rsidRPr="002D4116">
        <w:t xml:space="preserve">  </w:t>
      </w:r>
      <w:r w:rsidR="00B3655C" w:rsidRPr="002D4116">
        <w:rPr>
          <w:w w:val="99"/>
        </w:rPr>
        <w:t>College of Engineering and Computer Science</w:t>
      </w:r>
      <w:r w:rsidRPr="002D4116">
        <w:t xml:space="preserve">                                            </w:t>
      </w:r>
      <w:r w:rsidR="00B3655C" w:rsidRPr="002D4116">
        <w:t xml:space="preserve">   </w:t>
      </w:r>
      <w:r w:rsidRPr="002D4116">
        <w:t xml:space="preserve">  </w:t>
      </w:r>
      <w:r w:rsidR="00B3655C" w:rsidRPr="002D4116">
        <w:t xml:space="preserve">  </w:t>
      </w:r>
      <w:r w:rsidR="00B3655C" w:rsidRPr="002D4116">
        <w:rPr>
          <w:w w:val="99"/>
        </w:rPr>
        <w:t>August 2019</w:t>
      </w:r>
      <w:r w:rsidR="002D4116" w:rsidRPr="002D4116">
        <w:rPr>
          <w:w w:val="99"/>
        </w:rPr>
        <w:t xml:space="preserve"> </w:t>
      </w:r>
      <w:r w:rsidRPr="002D4116">
        <w:rPr>
          <w:w w:val="99"/>
        </w:rPr>
        <w:t>-</w:t>
      </w:r>
      <w:r w:rsidR="002D4116" w:rsidRPr="002D4116">
        <w:rPr>
          <w:w w:val="99"/>
        </w:rPr>
        <w:t xml:space="preserve"> </w:t>
      </w:r>
      <w:r w:rsidR="00B3655C" w:rsidRPr="002D4116">
        <w:rPr>
          <w:w w:val="99"/>
        </w:rPr>
        <w:t>Present</w:t>
      </w:r>
    </w:p>
    <w:p w14:paraId="4300DF15" w14:textId="2DE8866A" w:rsidR="00833503" w:rsidRPr="002D4116" w:rsidRDefault="009B638D">
      <w:pPr>
        <w:spacing w:before="9"/>
        <w:ind w:left="413"/>
      </w:pPr>
      <w:r w:rsidRPr="002D4116">
        <w:rPr>
          <w:w w:val="99"/>
        </w:rPr>
        <w:t>Undergraduate</w:t>
      </w:r>
      <w:r w:rsidRPr="002D4116">
        <w:t xml:space="preserve"> </w:t>
      </w:r>
      <w:r w:rsidRPr="002D4116">
        <w:rPr>
          <w:w w:val="99"/>
        </w:rPr>
        <w:t>Research</w:t>
      </w:r>
      <w:r w:rsidRPr="002D4116">
        <w:t xml:space="preserve"> </w:t>
      </w:r>
      <w:r w:rsidRPr="002D4116">
        <w:rPr>
          <w:w w:val="99"/>
        </w:rPr>
        <w:t>Assistant;</w:t>
      </w:r>
      <w:r w:rsidRPr="002D4116">
        <w:t xml:space="preserve"> </w:t>
      </w:r>
      <w:r w:rsidRPr="002D4116">
        <w:rPr>
          <w:w w:val="99"/>
        </w:rPr>
        <w:t>Advisor:</w:t>
      </w:r>
      <w:r w:rsidRPr="002D4116">
        <w:t xml:space="preserve">  </w:t>
      </w:r>
      <w:r w:rsidR="00B3655C" w:rsidRPr="002D4116">
        <w:rPr>
          <w:w w:val="99"/>
        </w:rPr>
        <w:t>Bruce Maxim</w:t>
      </w:r>
      <w:r w:rsidRPr="002D4116">
        <w:t xml:space="preserve">                                                                                        </w:t>
      </w:r>
      <w:r w:rsidR="00B3655C" w:rsidRPr="002D4116">
        <w:t xml:space="preserve">               </w:t>
      </w:r>
      <w:r w:rsidRPr="002D4116">
        <w:t xml:space="preserve"> </w:t>
      </w:r>
      <w:r w:rsidRPr="002D4116">
        <w:rPr>
          <w:w w:val="99"/>
        </w:rPr>
        <w:t>Ann</w:t>
      </w:r>
      <w:r w:rsidRPr="002D4116">
        <w:t xml:space="preserve"> </w:t>
      </w:r>
      <w:r w:rsidRPr="002D4116">
        <w:rPr>
          <w:w w:val="99"/>
        </w:rPr>
        <w:t>Arbor,</w:t>
      </w:r>
      <w:r w:rsidRPr="002D4116">
        <w:t xml:space="preserve"> </w:t>
      </w:r>
      <w:r w:rsidRPr="002D4116">
        <w:rPr>
          <w:w w:val="99"/>
        </w:rPr>
        <w:t>MI</w:t>
      </w:r>
    </w:p>
    <w:p w14:paraId="0C1D99C1" w14:textId="36A80FF3" w:rsidR="00833503" w:rsidRPr="002D4116" w:rsidRDefault="009B638D" w:rsidP="00B3655C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</w:t>
      </w:r>
      <w:r w:rsidR="00B3655C" w:rsidRPr="002D4116">
        <w:rPr>
          <w:w w:val="99"/>
        </w:rPr>
        <w:t>Building a design document for an application used to help veterans adapt to civilian life using gamified learning.</w:t>
      </w:r>
    </w:p>
    <w:p w14:paraId="210D3315" w14:textId="77777777" w:rsidR="00833503" w:rsidRPr="002D4116" w:rsidRDefault="00833503">
      <w:pPr>
        <w:spacing w:before="6" w:line="180" w:lineRule="exact"/>
        <w:rPr>
          <w:sz w:val="19"/>
          <w:szCs w:val="19"/>
        </w:rPr>
      </w:pPr>
    </w:p>
    <w:p w14:paraId="126D7204" w14:textId="77777777" w:rsidR="00833503" w:rsidRPr="002D4116" w:rsidRDefault="00B67A91">
      <w:pPr>
        <w:ind w:left="114"/>
      </w:pPr>
      <w:r>
        <w:pict w14:anchorId="5812DD5C">
          <v:group id="_x0000_s1028" style="position:absolute;left:0;text-align:left;margin-left:18.7pt;margin-top:15.4pt;width:574.55pt;height:0;z-index:-251657728;mso-position-horizontal-relative:page" coordorigin="374,308" coordsize="11491,0">
            <v:shape id="_x0000_s1029" style="position:absolute;left:374;top:308;width:11491;height:0" coordorigin="374,308" coordsize="11491,0" path="m374,308r11492,e" filled="f" strokeweight=".14042mm">
              <v:path arrowok="t"/>
            </v:shape>
            <w10:wrap anchorx="page"/>
          </v:group>
        </w:pict>
      </w:r>
      <w:r w:rsidR="009B638D" w:rsidRPr="002D4116">
        <w:rPr>
          <w:w w:val="99"/>
        </w:rPr>
        <w:t>PROJECTS</w:t>
      </w:r>
    </w:p>
    <w:p w14:paraId="0BBBBE93" w14:textId="77777777" w:rsidR="00833503" w:rsidRPr="002D4116" w:rsidRDefault="00833503">
      <w:pPr>
        <w:spacing w:before="3" w:line="140" w:lineRule="exact"/>
        <w:rPr>
          <w:sz w:val="15"/>
          <w:szCs w:val="15"/>
        </w:rPr>
      </w:pPr>
    </w:p>
    <w:p w14:paraId="3C8ACCF1" w14:textId="754090E3" w:rsidR="00833503" w:rsidRPr="002D4116" w:rsidRDefault="009B5C8D">
      <w:pPr>
        <w:ind w:left="413"/>
      </w:pPr>
      <w:r w:rsidRPr="002D4116">
        <w:rPr>
          <w:w w:val="99"/>
        </w:rPr>
        <w:t>Solved the Four Knights Problem – Artificial Intelligence</w:t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="009B638D" w:rsidRPr="002D4116">
        <w:t xml:space="preserve">      </w:t>
      </w:r>
      <w:r w:rsidR="0047343F" w:rsidRPr="002D4116">
        <w:t xml:space="preserve">      </w:t>
      </w:r>
      <w:r w:rsidRPr="002D4116">
        <w:rPr>
          <w:w w:val="99"/>
        </w:rPr>
        <w:t>June 2019</w:t>
      </w:r>
    </w:p>
    <w:p w14:paraId="33E51497" w14:textId="34BEAE7B" w:rsidR="00833503" w:rsidRPr="002D4116" w:rsidRDefault="009B638D">
      <w:pPr>
        <w:spacing w:before="49" w:line="249" w:lineRule="auto"/>
        <w:ind w:left="786" w:right="76" w:hanging="199"/>
      </w:pPr>
      <w:r w:rsidRPr="002D4116">
        <w:rPr>
          <w:w w:val="99"/>
        </w:rPr>
        <w:t>•</w:t>
      </w:r>
      <w:r w:rsidRPr="002D4116">
        <w:t xml:space="preserve">  </w:t>
      </w:r>
      <w:r w:rsidR="009B5C8D" w:rsidRPr="002D4116">
        <w:rPr>
          <w:w w:val="99"/>
        </w:rPr>
        <w:t>Solved the Four Knights Puzzle using both the A* Algorithm and Bran</w:t>
      </w:r>
      <w:r w:rsidR="00BB1229">
        <w:rPr>
          <w:w w:val="99"/>
        </w:rPr>
        <w:t>ch</w:t>
      </w:r>
      <w:r w:rsidR="009B5C8D" w:rsidRPr="002D4116">
        <w:rPr>
          <w:w w:val="99"/>
        </w:rPr>
        <w:t xml:space="preserve"> and Bound in a demonstration to show the uses of Artificial Intelligence and the efficiency of different algorithms on the same problem.</w:t>
      </w:r>
    </w:p>
    <w:p w14:paraId="7653B2EE" w14:textId="5E8A1440" w:rsidR="00833503" w:rsidRPr="002D4116" w:rsidRDefault="009B5C8D">
      <w:pPr>
        <w:spacing w:before="70"/>
        <w:ind w:left="413"/>
      </w:pPr>
      <w:r w:rsidRPr="002D4116">
        <w:rPr>
          <w:w w:val="99"/>
        </w:rPr>
        <w:t xml:space="preserve">Genetic Algorithm – Artificial Intelligence </w:t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  <w:t xml:space="preserve">      </w:t>
      </w:r>
      <w:r w:rsidRPr="002D4116">
        <w:rPr>
          <w:w w:val="99"/>
        </w:rPr>
        <w:tab/>
        <w:t xml:space="preserve">      </w:t>
      </w:r>
      <w:r w:rsidR="0047343F" w:rsidRPr="002D4116">
        <w:rPr>
          <w:w w:val="99"/>
        </w:rPr>
        <w:t xml:space="preserve">     </w:t>
      </w:r>
      <w:r w:rsidR="0047343F" w:rsidRPr="002D4116">
        <w:rPr>
          <w:w w:val="99"/>
        </w:rPr>
        <w:tab/>
      </w:r>
      <w:r w:rsidR="0047343F" w:rsidRPr="002D4116">
        <w:rPr>
          <w:w w:val="99"/>
        </w:rPr>
        <w:tab/>
        <w:t xml:space="preserve">            June 2019</w:t>
      </w:r>
    </w:p>
    <w:p w14:paraId="040438A5" w14:textId="065454CB" w:rsidR="00833503" w:rsidRPr="002D4116" w:rsidRDefault="009B638D">
      <w:pPr>
        <w:spacing w:before="49" w:line="249" w:lineRule="auto"/>
        <w:ind w:left="786" w:right="76" w:hanging="199"/>
      </w:pPr>
      <w:r w:rsidRPr="002D4116">
        <w:rPr>
          <w:w w:val="99"/>
        </w:rPr>
        <w:t>•</w:t>
      </w:r>
      <w:r w:rsidRPr="002D4116">
        <w:t xml:space="preserve">  </w:t>
      </w:r>
      <w:r w:rsidR="001161AD" w:rsidRPr="002D4116">
        <w:rPr>
          <w:w w:val="99"/>
        </w:rPr>
        <w:t>Made a genetic algorithm that breeds a pair of organisms and uses a fitness value as heuristic to make the most fit children ou</w:t>
      </w:r>
      <w:r w:rsidR="0047343F" w:rsidRPr="002D4116">
        <w:rPr>
          <w:w w:val="99"/>
        </w:rPr>
        <w:t>t</w:t>
      </w:r>
      <w:r w:rsidR="001161AD" w:rsidRPr="002D4116">
        <w:rPr>
          <w:w w:val="99"/>
        </w:rPr>
        <w:t xml:space="preserve"> of the most fit parents.</w:t>
      </w:r>
    </w:p>
    <w:p w14:paraId="30FDBFE0" w14:textId="1C528446" w:rsidR="00833503" w:rsidRPr="002D4116" w:rsidRDefault="00C76415">
      <w:pPr>
        <w:spacing w:before="70"/>
        <w:ind w:left="413"/>
      </w:pPr>
      <w:r w:rsidRPr="002D4116">
        <w:rPr>
          <w:w w:val="99"/>
        </w:rPr>
        <w:t xml:space="preserve">Neural Burnout </w:t>
      </w:r>
      <w:r w:rsidR="009B638D" w:rsidRPr="002D4116">
        <w:rPr>
          <w:w w:val="99"/>
        </w:rPr>
        <w:t>–</w:t>
      </w:r>
      <w:r w:rsidR="0047343F" w:rsidRPr="002D4116">
        <w:t xml:space="preserve"> </w:t>
      </w:r>
      <w:r w:rsidRPr="002D4116">
        <w:rPr>
          <w:w w:val="99"/>
        </w:rPr>
        <w:t>Senior Design</w:t>
      </w:r>
      <w:r w:rsidR="009B638D" w:rsidRPr="002D4116">
        <w:t xml:space="preserve">                                          </w:t>
      </w:r>
      <w:r w:rsidR="0047343F" w:rsidRPr="002D4116">
        <w:t xml:space="preserve">                                                                              </w:t>
      </w:r>
      <w:r w:rsidR="0047343F" w:rsidRPr="002D4116">
        <w:rPr>
          <w:w w:val="99"/>
        </w:rPr>
        <w:tab/>
        <w:t xml:space="preserve">         </w:t>
      </w:r>
      <w:r w:rsidR="002D4116" w:rsidRPr="002D4116">
        <w:rPr>
          <w:w w:val="99"/>
        </w:rPr>
        <w:t xml:space="preserve">   </w:t>
      </w:r>
      <w:r w:rsidR="0047343F" w:rsidRPr="002D4116">
        <w:rPr>
          <w:w w:val="99"/>
        </w:rPr>
        <w:t>May 2019</w:t>
      </w:r>
      <w:r w:rsidR="002D4116" w:rsidRPr="002D4116">
        <w:rPr>
          <w:w w:val="99"/>
        </w:rPr>
        <w:t xml:space="preserve"> </w:t>
      </w:r>
      <w:r w:rsidR="0047343F" w:rsidRPr="002D4116">
        <w:rPr>
          <w:w w:val="99"/>
        </w:rPr>
        <w:t>-</w:t>
      </w:r>
      <w:r w:rsidR="002D4116" w:rsidRPr="002D4116">
        <w:rPr>
          <w:w w:val="99"/>
        </w:rPr>
        <w:t xml:space="preserve"> </w:t>
      </w:r>
      <w:r w:rsidR="0047343F" w:rsidRPr="002D4116">
        <w:rPr>
          <w:w w:val="99"/>
        </w:rPr>
        <w:t>Present</w:t>
      </w:r>
    </w:p>
    <w:p w14:paraId="11B6B51E" w14:textId="158A33D7" w:rsidR="00833503" w:rsidRPr="002D4116" w:rsidRDefault="009B638D">
      <w:pPr>
        <w:spacing w:before="49" w:line="249" w:lineRule="auto"/>
        <w:ind w:left="786" w:right="76" w:hanging="199"/>
        <w:rPr>
          <w:w w:val="99"/>
        </w:rPr>
      </w:pPr>
      <w:r w:rsidRPr="002D4116">
        <w:rPr>
          <w:w w:val="99"/>
        </w:rPr>
        <w:t>•</w:t>
      </w:r>
      <w:r w:rsidRPr="002D4116">
        <w:t xml:space="preserve">  </w:t>
      </w:r>
      <w:r w:rsidR="00C76415" w:rsidRPr="002D4116">
        <w:rPr>
          <w:w w:val="99"/>
        </w:rPr>
        <w:t>Designed and implemented an application in Unity used to visually simulate how the statistics of cars can be crossbred to make faster and more efficient cars and tracking systems</w:t>
      </w:r>
    </w:p>
    <w:p w14:paraId="6C19F3B8" w14:textId="5BE3FBC2" w:rsidR="00C76415" w:rsidRPr="002D4116" w:rsidRDefault="00C76415" w:rsidP="00C76415">
      <w:pPr>
        <w:spacing w:before="49" w:line="249" w:lineRule="auto"/>
        <w:ind w:left="786" w:right="76" w:hanging="199"/>
        <w:rPr>
          <w:w w:val="99"/>
        </w:rPr>
      </w:pPr>
      <w:r w:rsidRPr="002D4116">
        <w:rPr>
          <w:w w:val="99"/>
        </w:rPr>
        <w:t>•</w:t>
      </w:r>
      <w:r w:rsidRPr="002D4116">
        <w:t xml:space="preserve">  </w:t>
      </w:r>
      <w:r w:rsidRPr="002D4116">
        <w:rPr>
          <w:w w:val="99"/>
        </w:rPr>
        <w:t xml:space="preserve">Assured Quality of the product as well as adding and improving the algorithms used in the project. </w:t>
      </w:r>
    </w:p>
    <w:p w14:paraId="543E2B0D" w14:textId="5FA42073" w:rsidR="00C76415" w:rsidRPr="002D4116" w:rsidRDefault="00C76415" w:rsidP="0047343F">
      <w:pPr>
        <w:spacing w:before="49" w:line="249" w:lineRule="auto"/>
        <w:ind w:left="786" w:right="76" w:hanging="199"/>
        <w:rPr>
          <w:w w:val="99"/>
        </w:rPr>
      </w:pPr>
      <w:r w:rsidRPr="002D4116">
        <w:rPr>
          <w:w w:val="99"/>
        </w:rPr>
        <w:t>•</w:t>
      </w:r>
      <w:r w:rsidRPr="002D4116">
        <w:t xml:space="preserve">  </w:t>
      </w:r>
      <w:r w:rsidRPr="002D4116">
        <w:rPr>
          <w:w w:val="99"/>
        </w:rPr>
        <w:t xml:space="preserve">Mostly based on </w:t>
      </w:r>
      <w:r w:rsidR="0047343F" w:rsidRPr="002D4116">
        <w:rPr>
          <w:w w:val="99"/>
        </w:rPr>
        <w:t xml:space="preserve">Genetic Algorithms with double parents </w:t>
      </w:r>
      <w:r w:rsidR="00985818">
        <w:rPr>
          <w:w w:val="99"/>
        </w:rPr>
        <w:t>and</w:t>
      </w:r>
      <w:r w:rsidR="0047343F" w:rsidRPr="002D4116">
        <w:rPr>
          <w:w w:val="99"/>
        </w:rPr>
        <w:t xml:space="preserve"> multi-parent breeding.</w:t>
      </w:r>
    </w:p>
    <w:p w14:paraId="294EF0FA" w14:textId="24A9335E" w:rsidR="00833503" w:rsidRPr="002D4116" w:rsidRDefault="0047343F">
      <w:pPr>
        <w:spacing w:before="70"/>
        <w:ind w:left="413"/>
      </w:pPr>
      <w:r w:rsidRPr="002D4116">
        <w:rPr>
          <w:w w:val="99"/>
        </w:rPr>
        <w:t xml:space="preserve">Game </w:t>
      </w:r>
      <w:proofErr w:type="gramStart"/>
      <w:r w:rsidRPr="002D4116">
        <w:rPr>
          <w:w w:val="99"/>
        </w:rPr>
        <w:t>Development</w:t>
      </w:r>
      <w:r w:rsidR="009B638D" w:rsidRPr="002D4116">
        <w:t xml:space="preserve">  </w:t>
      </w:r>
      <w:r w:rsidR="009B638D" w:rsidRPr="002D4116">
        <w:rPr>
          <w:w w:val="99"/>
        </w:rPr>
        <w:t>–</w:t>
      </w:r>
      <w:proofErr w:type="gramEnd"/>
      <w:r w:rsidR="009B638D" w:rsidRPr="002D4116">
        <w:t xml:space="preserve">  </w:t>
      </w:r>
      <w:r w:rsidRPr="002D4116">
        <w:rPr>
          <w:w w:val="99"/>
        </w:rPr>
        <w:t>Game Design</w:t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="002D4116" w:rsidRPr="002D4116">
        <w:rPr>
          <w:w w:val="99"/>
        </w:rPr>
        <w:t xml:space="preserve">            September</w:t>
      </w:r>
      <w:r w:rsidR="009B638D" w:rsidRPr="002D4116">
        <w:t xml:space="preserve"> </w:t>
      </w:r>
      <w:r w:rsidR="009B638D" w:rsidRPr="002D4116">
        <w:rPr>
          <w:w w:val="99"/>
        </w:rPr>
        <w:t>2018</w:t>
      </w:r>
      <w:r w:rsidR="002D4116" w:rsidRPr="002D4116">
        <w:rPr>
          <w:w w:val="99"/>
        </w:rPr>
        <w:t xml:space="preserve"> </w:t>
      </w:r>
      <w:r w:rsidR="009B638D" w:rsidRPr="002D4116">
        <w:rPr>
          <w:w w:val="99"/>
        </w:rPr>
        <w:t>-</w:t>
      </w:r>
      <w:r w:rsidR="002D4116" w:rsidRPr="002D4116">
        <w:rPr>
          <w:w w:val="99"/>
        </w:rPr>
        <w:t xml:space="preserve"> May</w:t>
      </w:r>
      <w:r w:rsidR="009B638D" w:rsidRPr="002D4116">
        <w:t xml:space="preserve"> </w:t>
      </w:r>
      <w:r w:rsidR="009B638D" w:rsidRPr="002D4116">
        <w:rPr>
          <w:w w:val="99"/>
        </w:rPr>
        <w:t>201</w:t>
      </w:r>
      <w:r w:rsidR="002D4116" w:rsidRPr="002D4116">
        <w:rPr>
          <w:w w:val="99"/>
        </w:rPr>
        <w:t>9</w:t>
      </w:r>
    </w:p>
    <w:p w14:paraId="547F7FAF" w14:textId="39C21431" w:rsidR="00833503" w:rsidRPr="002D4116" w:rsidRDefault="009B638D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</w:t>
      </w:r>
      <w:r w:rsidR="0047343F" w:rsidRPr="002D4116">
        <w:t>Designed and developed three games, two using Unity 3D, and one using Unreal Engine 4</w:t>
      </w:r>
    </w:p>
    <w:p w14:paraId="7D5FF7D6" w14:textId="7FD62C77" w:rsidR="0047343F" w:rsidRPr="002D4116" w:rsidRDefault="0047343F" w:rsidP="0047343F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Lead Developer on all three projects, all games were well received by professor and peers</w:t>
      </w:r>
    </w:p>
    <w:p w14:paraId="5CD4D002" w14:textId="1207E9D1" w:rsidR="002D4116" w:rsidRPr="002D4116" w:rsidRDefault="0047343F" w:rsidP="002D4116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Made 3D models and animations for each game as well as graphical sprites and </w:t>
      </w:r>
      <w:r w:rsidR="002D4116" w:rsidRPr="002D4116">
        <w:t>character behaviors</w:t>
      </w:r>
    </w:p>
    <w:p w14:paraId="3A5246C0" w14:textId="77777777" w:rsidR="00833503" w:rsidRPr="002D4116" w:rsidRDefault="00833503">
      <w:pPr>
        <w:spacing w:before="6" w:line="180" w:lineRule="exact"/>
        <w:rPr>
          <w:sz w:val="19"/>
          <w:szCs w:val="19"/>
        </w:rPr>
      </w:pPr>
    </w:p>
    <w:p w14:paraId="604022C8" w14:textId="74F5C766" w:rsidR="00B3655C" w:rsidRPr="002D4116" w:rsidRDefault="00B3655C" w:rsidP="00B3655C">
      <w:pPr>
        <w:ind w:left="114"/>
      </w:pPr>
      <w:r w:rsidRPr="002D4116"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31C150A9" wp14:editId="2B927394">
                <wp:simplePos x="0" y="0"/>
                <wp:positionH relativeFrom="page">
                  <wp:posOffset>237490</wp:posOffset>
                </wp:positionH>
                <wp:positionV relativeFrom="paragraph">
                  <wp:posOffset>195580</wp:posOffset>
                </wp:positionV>
                <wp:extent cx="7296785" cy="0"/>
                <wp:effectExtent l="8890" t="5080" r="9525" b="139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96785" cy="0"/>
                          <a:chOff x="374" y="308"/>
                          <a:chExt cx="11491" cy="0"/>
                        </a:xfrm>
                      </wpg:grpSpPr>
                      <wps:wsp>
                        <wps:cNvPr id="2" name="Freeform 13"/>
                        <wps:cNvSpPr>
                          <a:spLocks/>
                        </wps:cNvSpPr>
                        <wps:spPr bwMode="auto">
                          <a:xfrm>
                            <a:off x="374" y="308"/>
                            <a:ext cx="11491" cy="0"/>
                          </a:xfrm>
                          <a:custGeom>
                            <a:avLst/>
                            <a:gdLst>
                              <a:gd name="T0" fmla="+- 0 374 374"/>
                              <a:gd name="T1" fmla="*/ T0 w 11491"/>
                              <a:gd name="T2" fmla="+- 0 11866 374"/>
                              <a:gd name="T3" fmla="*/ T2 w 114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91">
                                <a:moveTo>
                                  <a:pt x="0" y="0"/>
                                </a:moveTo>
                                <a:lnTo>
                                  <a:pt x="11492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BB145" id="Group 1" o:spid="_x0000_s1026" style="position:absolute;margin-left:18.7pt;margin-top:15.4pt;width:574.55pt;height:0;z-index:-251654656;mso-position-horizontal-relative:page" coordorigin="374,308" coordsize="1149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">
                <v:shape id="Freeform 13" o:spid="_x0000_s1027" style="position:absolute;left:374;top:308;width:11491;height:0;visibility:visible;mso-wrap-style:square;v-text-anchor:top" coordsize="114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" path="m,l11492,e" filled="f" strokeweight=".14042mm">
                  <v:path arrowok="t" o:connecttype="custom" o:connectlocs="0,0;11492,0" o:connectangles="0,0"/>
                </v:shape>
                <w10:wrap anchorx="page"/>
              </v:group>
            </w:pict>
          </mc:Fallback>
        </mc:AlternateContent>
      </w:r>
      <w:r w:rsidRPr="002D4116">
        <w:rPr>
          <w:w w:val="99"/>
        </w:rPr>
        <w:t>OGRANIZATIONS</w:t>
      </w:r>
    </w:p>
    <w:p w14:paraId="058100CA" w14:textId="0E89FF11" w:rsidR="002D4116" w:rsidRPr="002D4116" w:rsidRDefault="002D4116" w:rsidP="002D4116">
      <w:pPr>
        <w:spacing w:before="49" w:line="249" w:lineRule="auto"/>
        <w:ind w:left="313" w:right="76" w:hanging="199"/>
        <w:rPr>
          <w:w w:val="99"/>
        </w:rPr>
      </w:pPr>
      <w:r w:rsidRPr="002D4116">
        <w:rPr>
          <w:w w:val="99"/>
        </w:rPr>
        <w:t xml:space="preserve">       Upsilon Pi Epsilon</w:t>
      </w:r>
      <w:r w:rsidR="00A564E3">
        <w:rPr>
          <w:w w:val="99"/>
        </w:rPr>
        <w:t xml:space="preserve"> – Engineering Honor Society</w:t>
      </w:r>
      <w:r w:rsidRPr="002D4116">
        <w:rPr>
          <w:w w:val="99"/>
        </w:rPr>
        <w:t xml:space="preserve"> </w:t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Pr="002D4116">
        <w:rPr>
          <w:w w:val="99"/>
        </w:rPr>
        <w:tab/>
      </w:r>
      <w:r w:rsidR="00A564E3">
        <w:rPr>
          <w:w w:val="99"/>
        </w:rPr>
        <w:t xml:space="preserve">                   </w:t>
      </w:r>
      <w:r w:rsidRPr="002D4116">
        <w:rPr>
          <w:w w:val="99"/>
        </w:rPr>
        <w:t>January 2018 - Present</w:t>
      </w:r>
    </w:p>
    <w:p w14:paraId="2C1CB219" w14:textId="523DCD2A" w:rsidR="002D4116" w:rsidRPr="002D4116" w:rsidRDefault="002D4116" w:rsidP="002D4116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</w:t>
      </w:r>
      <w:r w:rsidR="00205C12">
        <w:t xml:space="preserve">Participated in </w:t>
      </w:r>
      <w:proofErr w:type="spellStart"/>
      <w:r w:rsidR="00205C12">
        <w:t>MHacks</w:t>
      </w:r>
      <w:proofErr w:type="spellEnd"/>
      <w:r w:rsidR="00205C12">
        <w:t xml:space="preserve"> Hackathon</w:t>
      </w:r>
    </w:p>
    <w:p w14:paraId="646A4DA6" w14:textId="7586FF02" w:rsidR="002D4116" w:rsidRDefault="002D4116" w:rsidP="00072F56">
      <w:pPr>
        <w:spacing w:before="49"/>
      </w:pPr>
      <w:r w:rsidRPr="002D4116">
        <w:t xml:space="preserve">         Dearborn ACM</w:t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  <w:t xml:space="preserve">     January 201</w:t>
      </w:r>
      <w:r w:rsidR="00985818">
        <w:t>8</w:t>
      </w:r>
      <w:r w:rsidRPr="002D4116">
        <w:t xml:space="preserve"> </w:t>
      </w:r>
      <w:r w:rsidR="00072F56">
        <w:t>–</w:t>
      </w:r>
      <w:r w:rsidRPr="002D4116">
        <w:t xml:space="preserve"> Present</w:t>
      </w:r>
    </w:p>
    <w:p w14:paraId="36442A84" w14:textId="216EFD08" w:rsidR="00072F56" w:rsidRPr="002D4116" w:rsidRDefault="00072F56" w:rsidP="00E64D24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</w:t>
      </w:r>
      <w:r>
        <w:t>Chapter Secretary 2017</w:t>
      </w:r>
    </w:p>
    <w:p w14:paraId="290DF4EC" w14:textId="18AC5105" w:rsidR="00072F56" w:rsidRDefault="00072F56" w:rsidP="00072F56">
      <w:pPr>
        <w:spacing w:before="49"/>
      </w:pPr>
      <w:r w:rsidRPr="002D4116">
        <w:t xml:space="preserve">         </w:t>
      </w:r>
      <w:r w:rsidR="00985818">
        <w:t>Lab Proctor</w:t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</w:r>
      <w:r w:rsidRPr="002D4116">
        <w:tab/>
        <w:t xml:space="preserve">    </w:t>
      </w:r>
      <w:r w:rsidR="00985818">
        <w:tab/>
        <w:t xml:space="preserve">     </w:t>
      </w:r>
      <w:r w:rsidRPr="002D4116">
        <w:t xml:space="preserve">January 2017 </w:t>
      </w:r>
      <w:r>
        <w:t>–</w:t>
      </w:r>
      <w:r w:rsidRPr="002D4116">
        <w:t xml:space="preserve"> Present</w:t>
      </w:r>
    </w:p>
    <w:p w14:paraId="1779DA27" w14:textId="1C0A6480" w:rsidR="00072F56" w:rsidRDefault="00072F56" w:rsidP="00072F56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</w:t>
      </w:r>
      <w:r w:rsidR="00985818">
        <w:t>Head Proctor of the Game and Multimedia Environment Laboratory</w:t>
      </w:r>
    </w:p>
    <w:p w14:paraId="55BE31C7" w14:textId="6156B7F0" w:rsidR="00985818" w:rsidRDefault="00985818" w:rsidP="00985818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</w:t>
      </w:r>
      <w:r>
        <w:t>Ensured the safe use and quality of the equipment in the laboratory as well as keeping the space welcoming, social, and friendly</w:t>
      </w:r>
    </w:p>
    <w:p w14:paraId="3AF09C5F" w14:textId="3757A6B8" w:rsidR="00072F56" w:rsidRPr="00072F56" w:rsidRDefault="00985818" w:rsidP="00985818">
      <w:pPr>
        <w:spacing w:before="49"/>
        <w:ind w:left="587"/>
      </w:pPr>
      <w:r w:rsidRPr="002D4116">
        <w:rPr>
          <w:w w:val="99"/>
        </w:rPr>
        <w:t>•</w:t>
      </w:r>
      <w:r w:rsidRPr="002D4116">
        <w:t xml:space="preserve">  </w:t>
      </w:r>
      <w:r>
        <w:t>Key holder and 24/7 card access</w:t>
      </w:r>
    </w:p>
    <w:p w14:paraId="651B078F" w14:textId="77777777" w:rsidR="00B3655C" w:rsidRPr="002D4116" w:rsidRDefault="00B3655C">
      <w:pPr>
        <w:ind w:left="114"/>
        <w:rPr>
          <w:w w:val="99"/>
        </w:rPr>
      </w:pPr>
    </w:p>
    <w:p w14:paraId="0170F5FE" w14:textId="7BD06C8D" w:rsidR="00833503" w:rsidRPr="002D4116" w:rsidRDefault="00B67A91">
      <w:pPr>
        <w:ind w:left="114"/>
      </w:pPr>
      <w:r>
        <w:pict w14:anchorId="66C2E6F0">
          <v:group id="_x0000_s1026" style="position:absolute;left:0;text-align:left;margin-left:18.7pt;margin-top:15.4pt;width:574.55pt;height:0;z-index:-251656704;mso-position-horizontal-relative:page" coordorigin="374,308" coordsize="11491,0">
            <v:shape id="_x0000_s1027" style="position:absolute;left:374;top:308;width:11491;height:0" coordorigin="374,308" coordsize="11491,0" path="m374,308r11492,e" filled="f" strokeweight=".14042mm">
              <v:path arrowok="t"/>
            </v:shape>
            <w10:wrap anchorx="page"/>
          </v:group>
        </w:pict>
      </w:r>
      <w:proofErr w:type="gramStart"/>
      <w:r w:rsidR="009B638D" w:rsidRPr="002D4116">
        <w:rPr>
          <w:w w:val="99"/>
        </w:rPr>
        <w:t>TECHNICAL</w:t>
      </w:r>
      <w:r w:rsidR="009B638D" w:rsidRPr="002D4116">
        <w:t xml:space="preserve">  </w:t>
      </w:r>
      <w:r w:rsidR="009B638D" w:rsidRPr="002D4116">
        <w:rPr>
          <w:w w:val="99"/>
        </w:rPr>
        <w:t>SKILLS</w:t>
      </w:r>
      <w:proofErr w:type="gramEnd"/>
    </w:p>
    <w:p w14:paraId="6599B443" w14:textId="77777777" w:rsidR="00833503" w:rsidRPr="002D4116" w:rsidRDefault="00833503">
      <w:pPr>
        <w:spacing w:before="10" w:line="140" w:lineRule="exact"/>
        <w:rPr>
          <w:sz w:val="15"/>
          <w:szCs w:val="15"/>
        </w:rPr>
      </w:pPr>
    </w:p>
    <w:p w14:paraId="54A567E0" w14:textId="173BAEFC" w:rsidR="00833503" w:rsidRPr="002D4116" w:rsidRDefault="009B638D">
      <w:pPr>
        <w:spacing w:before="22"/>
        <w:ind w:left="413"/>
      </w:pPr>
      <w:r w:rsidRPr="002D4116">
        <w:rPr>
          <w:w w:val="99"/>
        </w:rPr>
        <w:t>Languages</w:t>
      </w:r>
      <w:r w:rsidRPr="002D4116">
        <w:t xml:space="preserve">  </w:t>
      </w:r>
      <w:r w:rsidR="00A564E3">
        <w:t xml:space="preserve"> </w:t>
      </w:r>
      <w:r w:rsidR="001772F4" w:rsidRPr="002D4116">
        <w:t>C,</w:t>
      </w:r>
      <w:r w:rsidRPr="002D4116">
        <w:t xml:space="preserve"> </w:t>
      </w:r>
      <w:r w:rsidR="001772F4" w:rsidRPr="002D4116">
        <w:rPr>
          <w:w w:val="99"/>
        </w:rPr>
        <w:t>C</w:t>
      </w:r>
      <w:r w:rsidRPr="002D4116">
        <w:rPr>
          <w:w w:val="99"/>
        </w:rPr>
        <w:t>++,</w:t>
      </w:r>
      <w:r w:rsidR="001772F4" w:rsidRPr="002D4116">
        <w:rPr>
          <w:w w:val="99"/>
        </w:rPr>
        <w:t xml:space="preserve"> C#,</w:t>
      </w:r>
      <w:r w:rsidRPr="002D4116">
        <w:t xml:space="preserve"> </w:t>
      </w:r>
      <w:r w:rsidRPr="002D4116">
        <w:rPr>
          <w:w w:val="99"/>
        </w:rPr>
        <w:t>Java</w:t>
      </w:r>
      <w:r w:rsidR="001772F4" w:rsidRPr="002D4116">
        <w:rPr>
          <w:w w:val="99"/>
        </w:rPr>
        <w:t xml:space="preserve">, </w:t>
      </w:r>
      <w:r w:rsidRPr="002D4116">
        <w:rPr>
          <w:w w:val="99"/>
        </w:rPr>
        <w:t>Python,</w:t>
      </w:r>
      <w:r w:rsidRPr="002D4116">
        <w:t xml:space="preserve"> </w:t>
      </w:r>
      <w:r w:rsidRPr="002D4116">
        <w:rPr>
          <w:w w:val="99"/>
        </w:rPr>
        <w:t>HTML,</w:t>
      </w:r>
      <w:r w:rsidRPr="002D4116">
        <w:t xml:space="preserve"> </w:t>
      </w:r>
      <w:r w:rsidR="001772F4" w:rsidRPr="002D4116">
        <w:t xml:space="preserve">BASIC, </w:t>
      </w:r>
      <w:r w:rsidR="009B5C8D" w:rsidRPr="002D4116">
        <w:t>SOAR, Lisp</w:t>
      </w:r>
    </w:p>
    <w:p w14:paraId="688ED324" w14:textId="5E5C43D3" w:rsidR="00833503" w:rsidRPr="002D4116" w:rsidRDefault="009B638D">
      <w:pPr>
        <w:spacing w:before="9"/>
        <w:ind w:left="1701"/>
      </w:pPr>
      <w:r w:rsidRPr="002D4116">
        <w:rPr>
          <w:w w:val="99"/>
        </w:rPr>
        <w:t>JavaScript,</w:t>
      </w:r>
      <w:r w:rsidRPr="002D4116">
        <w:t xml:space="preserve"> </w:t>
      </w:r>
      <w:r w:rsidRPr="002D4116">
        <w:rPr>
          <w:w w:val="99"/>
        </w:rPr>
        <w:t>SQL</w:t>
      </w:r>
      <w:r w:rsidR="00A564E3">
        <w:rPr>
          <w:w w:val="99"/>
        </w:rPr>
        <w:t>, Angular</w:t>
      </w:r>
    </w:p>
    <w:p w14:paraId="4A46F2F4" w14:textId="30A5DCF4" w:rsidR="00833503" w:rsidRDefault="009B638D">
      <w:pPr>
        <w:spacing w:before="9"/>
        <w:ind w:left="413"/>
        <w:rPr>
          <w:w w:val="99"/>
        </w:rPr>
      </w:pPr>
      <w:r w:rsidRPr="002D4116">
        <w:rPr>
          <w:w w:val="99"/>
        </w:rPr>
        <w:t>Software</w:t>
      </w:r>
      <w:r w:rsidRPr="002D4116">
        <w:t xml:space="preserve">      </w:t>
      </w:r>
      <w:r w:rsidR="0047343F" w:rsidRPr="002D4116">
        <w:rPr>
          <w:w w:val="99"/>
        </w:rPr>
        <w:t xml:space="preserve">Unreal Engine 4, Unity 3D, Blender, Visual Studio, </w:t>
      </w:r>
      <w:proofErr w:type="spellStart"/>
      <w:r w:rsidR="00A564E3">
        <w:rPr>
          <w:w w:val="99"/>
        </w:rPr>
        <w:t>VSCode</w:t>
      </w:r>
      <w:proofErr w:type="spellEnd"/>
      <w:r w:rsidR="00A564E3">
        <w:rPr>
          <w:w w:val="99"/>
        </w:rPr>
        <w:t xml:space="preserve">, </w:t>
      </w:r>
      <w:r w:rsidR="0047343F" w:rsidRPr="002D4116">
        <w:rPr>
          <w:w w:val="99"/>
        </w:rPr>
        <w:t>Eclipse</w:t>
      </w:r>
      <w:r w:rsidR="00A564E3">
        <w:rPr>
          <w:w w:val="99"/>
        </w:rPr>
        <w:t>/STS</w:t>
      </w:r>
      <w:r w:rsidR="0047343F" w:rsidRPr="002D4116">
        <w:rPr>
          <w:w w:val="99"/>
        </w:rPr>
        <w:t>, DEV C++</w:t>
      </w:r>
      <w:r w:rsidR="001C499D">
        <w:rPr>
          <w:w w:val="99"/>
        </w:rPr>
        <w:t xml:space="preserve">, </w:t>
      </w:r>
      <w:proofErr w:type="spellStart"/>
      <w:r w:rsidR="001C499D">
        <w:rPr>
          <w:w w:val="99"/>
        </w:rPr>
        <w:t>VUGen</w:t>
      </w:r>
      <w:proofErr w:type="spellEnd"/>
      <w:r w:rsidR="001C499D">
        <w:rPr>
          <w:w w:val="99"/>
        </w:rPr>
        <w:t xml:space="preserve">, </w:t>
      </w:r>
      <w:proofErr w:type="spellStart"/>
      <w:r w:rsidR="001C499D">
        <w:rPr>
          <w:w w:val="99"/>
        </w:rPr>
        <w:t>Loadrunner</w:t>
      </w:r>
      <w:proofErr w:type="spellEnd"/>
    </w:p>
    <w:p w14:paraId="778A98FA" w14:textId="12EAEEC6" w:rsidR="00A564E3" w:rsidRPr="002D4116" w:rsidRDefault="00A564E3">
      <w:pPr>
        <w:spacing w:before="9"/>
        <w:ind w:left="413"/>
      </w:pPr>
      <w:r>
        <w:rPr>
          <w:w w:val="99"/>
        </w:rPr>
        <w:t>Services</w:t>
      </w:r>
      <w:r>
        <w:rPr>
          <w:w w:val="99"/>
        </w:rPr>
        <w:tab/>
        <w:t>Jenkins, JIRA</w:t>
      </w:r>
    </w:p>
    <w:p w14:paraId="1EE3638B" w14:textId="6AA09813" w:rsidR="00833503" w:rsidRPr="002D4116" w:rsidRDefault="009B638D">
      <w:pPr>
        <w:spacing w:before="9"/>
        <w:ind w:left="413"/>
      </w:pPr>
      <w:r w:rsidRPr="002D4116">
        <w:rPr>
          <w:w w:val="99"/>
        </w:rPr>
        <w:t>Platforms</w:t>
      </w:r>
      <w:r w:rsidRPr="002D4116">
        <w:t xml:space="preserve">     </w:t>
      </w:r>
      <w:r w:rsidRPr="002D4116">
        <w:rPr>
          <w:w w:val="99"/>
        </w:rPr>
        <w:t>OSX,</w:t>
      </w:r>
      <w:r w:rsidRPr="002D4116">
        <w:t xml:space="preserve"> </w:t>
      </w:r>
      <w:r w:rsidRPr="002D4116">
        <w:rPr>
          <w:w w:val="99"/>
        </w:rPr>
        <w:t>Linux,</w:t>
      </w:r>
      <w:r w:rsidRPr="002D4116">
        <w:t xml:space="preserve"> </w:t>
      </w:r>
      <w:r w:rsidRPr="002D4116">
        <w:rPr>
          <w:w w:val="99"/>
        </w:rPr>
        <w:t>Windows</w:t>
      </w:r>
    </w:p>
    <w:sectPr w:rsidR="00833503" w:rsidRPr="002D4116">
      <w:type w:val="continuous"/>
      <w:pgSz w:w="12240" w:h="15840"/>
      <w:pgMar w:top="240" w:right="26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26ED"/>
    <w:multiLevelType w:val="multilevel"/>
    <w:tmpl w:val="13B2D4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503"/>
    <w:rsid w:val="00072F56"/>
    <w:rsid w:val="0009413B"/>
    <w:rsid w:val="001161AD"/>
    <w:rsid w:val="001772F4"/>
    <w:rsid w:val="001C499D"/>
    <w:rsid w:val="00205C12"/>
    <w:rsid w:val="002D4116"/>
    <w:rsid w:val="003A66EB"/>
    <w:rsid w:val="0047343F"/>
    <w:rsid w:val="00651A43"/>
    <w:rsid w:val="00833503"/>
    <w:rsid w:val="00985818"/>
    <w:rsid w:val="009B5C8D"/>
    <w:rsid w:val="009B638D"/>
    <w:rsid w:val="00A564E3"/>
    <w:rsid w:val="00B3655C"/>
    <w:rsid w:val="00B67A91"/>
    <w:rsid w:val="00BB1229"/>
    <w:rsid w:val="00C76415"/>
    <w:rsid w:val="00E6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C3263D"/>
  <w15:docId w15:val="{B1ACCB1D-6856-482A-8BE1-3E95B014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2F5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2kibv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Cassandra -075</dc:creator>
  <cp:lastModifiedBy>Cassandra -075</cp:lastModifiedBy>
  <cp:revision>2</cp:revision>
  <cp:lastPrinted>2019-09-13T19:58:00Z</cp:lastPrinted>
  <dcterms:created xsi:type="dcterms:W3CDTF">2020-05-12T20:01:00Z</dcterms:created>
  <dcterms:modified xsi:type="dcterms:W3CDTF">2020-05-12T20:01:00Z</dcterms:modified>
</cp:coreProperties>
</file>